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32A0" w14:textId="427D3C3F" w:rsidR="00A9204E" w:rsidRDefault="007A3792" w:rsidP="006F6E43">
      <w:pPr>
        <w:jc w:val="both"/>
      </w:pPr>
      <w:r>
        <w:t>CONTROL Y MONITORIZACIÓN DE TAREAS LINUX</w:t>
      </w:r>
    </w:p>
    <w:p w14:paraId="2C37AE5F" w14:textId="76D9BB95" w:rsidR="007A3792" w:rsidRDefault="007A3792" w:rsidP="006F6E43">
      <w:pPr>
        <w:pStyle w:val="Prrafodelista"/>
        <w:numPr>
          <w:ilvl w:val="0"/>
          <w:numId w:val="27"/>
        </w:numPr>
        <w:jc w:val="both"/>
      </w:pPr>
      <w:proofErr w:type="spellStart"/>
      <w:r>
        <w:t>Ps</w:t>
      </w:r>
      <w:proofErr w:type="spellEnd"/>
      <w:r>
        <w:t>: muestra la tabla de procesos.</w:t>
      </w:r>
    </w:p>
    <w:p w14:paraId="19FE44C2" w14:textId="27BED0E7" w:rsidR="007A3792" w:rsidRDefault="007A3792" w:rsidP="006F6E43">
      <w:pPr>
        <w:pStyle w:val="Prrafodelista"/>
        <w:numPr>
          <w:ilvl w:val="0"/>
          <w:numId w:val="27"/>
        </w:numPr>
        <w:jc w:val="both"/>
      </w:pPr>
      <w:r>
        <w:t>Jobs: muestra los procesos que se están ejecutando, cada uno tiene un número.</w:t>
      </w:r>
    </w:p>
    <w:p w14:paraId="5E60FE77" w14:textId="763035D1" w:rsidR="007A3792" w:rsidRDefault="007A3792" w:rsidP="006F6E43">
      <w:pPr>
        <w:pStyle w:val="Prrafodelista"/>
        <w:numPr>
          <w:ilvl w:val="0"/>
          <w:numId w:val="27"/>
        </w:numPr>
        <w:jc w:val="both"/>
      </w:pPr>
      <w:r>
        <w:t>Top: muestra los procesos ordenados por porcentaje de uso de la CPU (de más a menos).</w:t>
      </w:r>
    </w:p>
    <w:p w14:paraId="328D8784" w14:textId="53AF2150" w:rsidR="007A3792" w:rsidRDefault="007A3792" w:rsidP="006F6E43">
      <w:pPr>
        <w:pStyle w:val="Prrafodelista"/>
        <w:numPr>
          <w:ilvl w:val="0"/>
          <w:numId w:val="27"/>
        </w:numPr>
        <w:jc w:val="both"/>
      </w:pPr>
      <w:proofErr w:type="spellStart"/>
      <w:r>
        <w:t>Fg</w:t>
      </w:r>
      <w:proofErr w:type="spellEnd"/>
      <w:r>
        <w:t>: pasa un proceso de segundo plano a primero (con número de tarea)</w:t>
      </w:r>
      <w:r w:rsidR="00203685">
        <w:t>.</w:t>
      </w:r>
    </w:p>
    <w:p w14:paraId="009DEB5C" w14:textId="767D4636" w:rsidR="00203685" w:rsidRDefault="00203685" w:rsidP="006F6E43">
      <w:pPr>
        <w:pStyle w:val="Prrafodelista"/>
        <w:numPr>
          <w:ilvl w:val="0"/>
          <w:numId w:val="27"/>
        </w:numPr>
        <w:jc w:val="both"/>
      </w:pPr>
      <w:proofErr w:type="spellStart"/>
      <w:r>
        <w:t>Bg</w:t>
      </w:r>
      <w:proofErr w:type="spellEnd"/>
      <w:r>
        <w:t>: pasa un proceso de primer plano a segundo (con número de tarea).</w:t>
      </w:r>
    </w:p>
    <w:p w14:paraId="3EFB78A2" w14:textId="0E2BD353" w:rsidR="00203685" w:rsidRDefault="00203685" w:rsidP="006F6E43">
      <w:pPr>
        <w:jc w:val="both"/>
      </w:pPr>
    </w:p>
    <w:p w14:paraId="32C3EE50" w14:textId="4A074CBB" w:rsidR="00203685" w:rsidRDefault="00203685" w:rsidP="006F6E43">
      <w:pPr>
        <w:jc w:val="both"/>
      </w:pPr>
      <w:r>
        <w:t>CONTROL Y MONITORIZACIÓN DE TAREAS WINDOWS</w:t>
      </w:r>
    </w:p>
    <w:p w14:paraId="4256CE00" w14:textId="5CE744A6" w:rsidR="00203685" w:rsidRDefault="00203685" w:rsidP="006F6E43">
      <w:pPr>
        <w:pStyle w:val="Prrafodelista"/>
        <w:numPr>
          <w:ilvl w:val="0"/>
          <w:numId w:val="28"/>
        </w:numPr>
        <w:jc w:val="both"/>
      </w:pPr>
      <w:proofErr w:type="spellStart"/>
      <w:r>
        <w:t>Get-Process</w:t>
      </w:r>
      <w:proofErr w:type="spellEnd"/>
      <w:r>
        <w:t>: muestra la tabla de procesos.</w:t>
      </w:r>
    </w:p>
    <w:p w14:paraId="2F418346" w14:textId="5846DF7A" w:rsidR="00203685" w:rsidRDefault="00203685" w:rsidP="006F6E43">
      <w:pPr>
        <w:pStyle w:val="Prrafodelista"/>
        <w:numPr>
          <w:ilvl w:val="0"/>
          <w:numId w:val="28"/>
        </w:numPr>
        <w:jc w:val="both"/>
      </w:pPr>
      <w:proofErr w:type="spellStart"/>
      <w:r>
        <w:t>Get</w:t>
      </w:r>
      <w:proofErr w:type="spellEnd"/>
      <w:r>
        <w:t>-Job: muestra los pro</w:t>
      </w:r>
      <w:r w:rsidR="001C4534">
        <w:t>cesos que se están ejecutando en segundo plano.</w:t>
      </w:r>
    </w:p>
    <w:p w14:paraId="21C4B6B5" w14:textId="77777777" w:rsidR="001C4534" w:rsidRDefault="001C4534" w:rsidP="006F6E43">
      <w:pPr>
        <w:pStyle w:val="Prrafodelista"/>
        <w:numPr>
          <w:ilvl w:val="0"/>
          <w:numId w:val="27"/>
        </w:numPr>
        <w:jc w:val="both"/>
      </w:pPr>
      <w:proofErr w:type="spellStart"/>
      <w:r>
        <w:t>Get-Process</w:t>
      </w:r>
      <w:proofErr w:type="spellEnd"/>
      <w:r>
        <w:t xml:space="preserve"> | </w:t>
      </w:r>
      <w:proofErr w:type="spellStart"/>
      <w:r>
        <w:t>Sort-Object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r>
        <w:t>Descending</w:t>
      </w:r>
      <w:proofErr w:type="spellEnd"/>
      <w:r>
        <w:t>: muestra los procesos ordenados por porcentaje de uso de la CPU (de más a menos).</w:t>
      </w:r>
    </w:p>
    <w:p w14:paraId="31F83199" w14:textId="32A30139" w:rsidR="001C4534" w:rsidRDefault="001C4534" w:rsidP="006F6E43">
      <w:pPr>
        <w:jc w:val="both"/>
      </w:pPr>
    </w:p>
    <w:p w14:paraId="3272BEB3" w14:textId="12EED5F7" w:rsidR="001C4534" w:rsidRDefault="001C4534" w:rsidP="006F6E43">
      <w:pPr>
        <w:jc w:val="both"/>
      </w:pPr>
      <w:r>
        <w:t>MATAR PROCESOS LINUX</w:t>
      </w:r>
    </w:p>
    <w:p w14:paraId="6F932B16" w14:textId="2ED87997" w:rsidR="001C4534" w:rsidRDefault="00F26777" w:rsidP="006F6E43">
      <w:pPr>
        <w:pStyle w:val="Prrafodelista"/>
        <w:numPr>
          <w:ilvl w:val="0"/>
          <w:numId w:val="27"/>
        </w:numPr>
        <w:jc w:val="both"/>
      </w:pPr>
      <w:proofErr w:type="spellStart"/>
      <w:r>
        <w:t>Kill</w:t>
      </w:r>
      <w:proofErr w:type="spellEnd"/>
      <w:r>
        <w:t xml:space="preserve"> -9 PID: mata un proceso por su PID.</w:t>
      </w:r>
    </w:p>
    <w:p w14:paraId="41BD6B59" w14:textId="4CC51CDE" w:rsidR="00F26777" w:rsidRDefault="00F26777" w:rsidP="006F6E43">
      <w:pPr>
        <w:pStyle w:val="Prrafodelista"/>
        <w:numPr>
          <w:ilvl w:val="0"/>
          <w:numId w:val="27"/>
        </w:numPr>
        <w:jc w:val="both"/>
      </w:pPr>
      <w:proofErr w:type="spellStart"/>
      <w:r>
        <w:t>Kill</w:t>
      </w:r>
      <w:proofErr w:type="spellEnd"/>
      <w:r>
        <w:t xml:space="preserve"> -9 -1: mata todos los procesos.</w:t>
      </w:r>
    </w:p>
    <w:p w14:paraId="40F1525B" w14:textId="5640136C" w:rsidR="00F26777" w:rsidRDefault="00F26777" w:rsidP="006F6E43">
      <w:pPr>
        <w:pStyle w:val="Prrafodelista"/>
        <w:numPr>
          <w:ilvl w:val="0"/>
          <w:numId w:val="27"/>
        </w:numPr>
        <w:jc w:val="both"/>
      </w:pPr>
      <w:proofErr w:type="spellStart"/>
      <w:r>
        <w:t>Killall</w:t>
      </w:r>
      <w:proofErr w:type="spellEnd"/>
      <w:r>
        <w:t xml:space="preserve"> nombre: mata un proceso a partir de su nombre.</w:t>
      </w:r>
    </w:p>
    <w:p w14:paraId="35121F5D" w14:textId="134A11DF" w:rsidR="00203685" w:rsidRDefault="00203685" w:rsidP="006F6E43">
      <w:pPr>
        <w:jc w:val="both"/>
      </w:pPr>
    </w:p>
    <w:p w14:paraId="1B9C5EBF" w14:textId="0FB72B95" w:rsidR="00203685" w:rsidRDefault="00F26777" w:rsidP="006F6E43">
      <w:pPr>
        <w:jc w:val="both"/>
      </w:pPr>
      <w:r>
        <w:t>MATAR PROCESOS WINDOWS</w:t>
      </w:r>
    </w:p>
    <w:p w14:paraId="010F9D51" w14:textId="114F92BE" w:rsidR="00F26777" w:rsidRDefault="00F26777" w:rsidP="006F6E43">
      <w:pPr>
        <w:pStyle w:val="Prrafodelista"/>
        <w:numPr>
          <w:ilvl w:val="0"/>
          <w:numId w:val="29"/>
        </w:numPr>
        <w:jc w:val="both"/>
      </w:pPr>
      <w:r>
        <w:t>Stop-</w:t>
      </w:r>
      <w:proofErr w:type="spellStart"/>
      <w:r>
        <w:t>Process</w:t>
      </w:r>
      <w:proofErr w:type="spellEnd"/>
      <w:r>
        <w:t xml:space="preserve"> -Id 1234: mata un proceso por su PID.</w:t>
      </w:r>
    </w:p>
    <w:p w14:paraId="34BD4004" w14:textId="4733399B" w:rsidR="00F26777" w:rsidRDefault="00F26777" w:rsidP="006F6E43">
      <w:pPr>
        <w:pStyle w:val="Prrafodelista"/>
        <w:numPr>
          <w:ilvl w:val="0"/>
          <w:numId w:val="29"/>
        </w:numPr>
        <w:jc w:val="both"/>
      </w:pPr>
      <w:r>
        <w:t>Stop-</w:t>
      </w:r>
      <w:proofErr w:type="spellStart"/>
      <w:r>
        <w:t>Process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“Notepad”: mata un proceso a partir de su nombre.</w:t>
      </w:r>
    </w:p>
    <w:p w14:paraId="4B1BB2D7" w14:textId="77777777" w:rsidR="00104227" w:rsidRDefault="00104227" w:rsidP="006F6E43">
      <w:pPr>
        <w:jc w:val="both"/>
      </w:pPr>
    </w:p>
    <w:p w14:paraId="7C2B077A" w14:textId="03B3DBA4" w:rsidR="00F26777" w:rsidRDefault="0028590D" w:rsidP="006F6E43">
      <w:pPr>
        <w:jc w:val="both"/>
      </w:pPr>
      <w:r>
        <w:t>CREAR</w:t>
      </w:r>
      <w:r w:rsidR="00F26777">
        <w:t xml:space="preserve"> PROCESOS WINDOWS</w:t>
      </w:r>
    </w:p>
    <w:p w14:paraId="1454BF09" w14:textId="55953987" w:rsidR="00F26777" w:rsidRDefault="0028590D" w:rsidP="006F6E43">
      <w:pPr>
        <w:pStyle w:val="Prrafodelista"/>
        <w:numPr>
          <w:ilvl w:val="0"/>
          <w:numId w:val="30"/>
        </w:numPr>
        <w:jc w:val="both"/>
      </w:pPr>
      <w:proofErr w:type="spellStart"/>
      <w:r>
        <w:t>Start-Process</w:t>
      </w:r>
      <w:proofErr w:type="spellEnd"/>
      <w:r>
        <w:t xml:space="preserve"> nombre: iniciar un proceso por su nombre.</w:t>
      </w:r>
    </w:p>
    <w:p w14:paraId="58CCDD97" w14:textId="32E9D1B8" w:rsidR="0028590D" w:rsidRDefault="0028590D" w:rsidP="006F6E43">
      <w:pPr>
        <w:pStyle w:val="Prrafodelista"/>
        <w:numPr>
          <w:ilvl w:val="0"/>
          <w:numId w:val="30"/>
        </w:numPr>
        <w:jc w:val="both"/>
      </w:pPr>
      <w:proofErr w:type="spellStart"/>
      <w:r>
        <w:t>Start-Process</w:t>
      </w:r>
      <w:proofErr w:type="spellEnd"/>
      <w:r>
        <w:t xml:space="preserve"> ‘ruta’: iniciar un proceso por su ruta (ejemplo: C:\Program Files…).</w:t>
      </w:r>
    </w:p>
    <w:p w14:paraId="5F3A68EB" w14:textId="5ED7E127" w:rsidR="00203685" w:rsidRDefault="00203685" w:rsidP="006F6E43">
      <w:pPr>
        <w:jc w:val="both"/>
      </w:pPr>
    </w:p>
    <w:p w14:paraId="1AE57095" w14:textId="35FCD842" w:rsidR="00203685" w:rsidRDefault="0028590D" w:rsidP="006F6E43">
      <w:pPr>
        <w:jc w:val="both"/>
      </w:pPr>
      <w:r>
        <w:t>PRIORIDADES</w:t>
      </w:r>
      <w:r w:rsidR="00132DC4">
        <w:t xml:space="preserve"> LINUX</w:t>
      </w:r>
    </w:p>
    <w:p w14:paraId="00C5124B" w14:textId="5FF5A865" w:rsidR="0028590D" w:rsidRDefault="0028590D" w:rsidP="006F6E43">
      <w:pPr>
        <w:pStyle w:val="Prrafodelista"/>
        <w:numPr>
          <w:ilvl w:val="0"/>
          <w:numId w:val="32"/>
        </w:numPr>
        <w:jc w:val="both"/>
      </w:pPr>
      <w:r>
        <w:t>ASIGNAR</w:t>
      </w:r>
    </w:p>
    <w:p w14:paraId="41F29CD5" w14:textId="6E4A202D" w:rsidR="0028590D" w:rsidRDefault="0028590D" w:rsidP="006F6E43">
      <w:pPr>
        <w:pStyle w:val="Prrafodelista"/>
        <w:numPr>
          <w:ilvl w:val="1"/>
          <w:numId w:val="32"/>
        </w:numPr>
        <w:jc w:val="both"/>
      </w:pPr>
      <w:proofErr w:type="spellStart"/>
      <w:r>
        <w:t>Nice</w:t>
      </w:r>
      <w:proofErr w:type="spellEnd"/>
      <w:r>
        <w:t>: permite ejecutar un proceso con una prioridad concreta (</w:t>
      </w:r>
      <w:proofErr w:type="spellStart"/>
      <w:r>
        <w:t>nice</w:t>
      </w:r>
      <w:proofErr w:type="spellEnd"/>
      <w:r>
        <w:t xml:space="preserve"> -n 15 </w:t>
      </w:r>
      <w:proofErr w:type="spellStart"/>
      <w:r>
        <w:t>gedit</w:t>
      </w:r>
      <w:proofErr w:type="spellEnd"/>
      <w:r>
        <w:t>).</w:t>
      </w:r>
    </w:p>
    <w:p w14:paraId="2CC1575C" w14:textId="2D1A15A9" w:rsidR="0028590D" w:rsidRDefault="0028590D" w:rsidP="006F6E43">
      <w:pPr>
        <w:jc w:val="both"/>
      </w:pPr>
    </w:p>
    <w:p w14:paraId="448282F7" w14:textId="4A4FE2E8" w:rsidR="0028590D" w:rsidRDefault="0028590D" w:rsidP="006F6E43">
      <w:pPr>
        <w:pStyle w:val="Prrafodelista"/>
        <w:numPr>
          <w:ilvl w:val="0"/>
          <w:numId w:val="32"/>
        </w:numPr>
        <w:jc w:val="both"/>
      </w:pPr>
      <w:r>
        <w:t>REASIGNAR</w:t>
      </w:r>
    </w:p>
    <w:p w14:paraId="34B3B857" w14:textId="2DE96B2B" w:rsidR="0028590D" w:rsidRDefault="0028590D" w:rsidP="006F6E43">
      <w:pPr>
        <w:pStyle w:val="Prrafodelista"/>
        <w:numPr>
          <w:ilvl w:val="1"/>
          <w:numId w:val="32"/>
        </w:numPr>
        <w:jc w:val="both"/>
      </w:pPr>
      <w:proofErr w:type="spellStart"/>
      <w:r>
        <w:t>Renice</w:t>
      </w:r>
      <w:proofErr w:type="spellEnd"/>
      <w:r>
        <w:t>: permite modificar la prioridad de un proceso en ejecución (</w:t>
      </w:r>
      <w:proofErr w:type="spellStart"/>
      <w:r>
        <w:t>renice</w:t>
      </w:r>
      <w:proofErr w:type="spellEnd"/>
      <w:r>
        <w:t xml:space="preserve"> +19 123).</w:t>
      </w:r>
    </w:p>
    <w:p w14:paraId="19C8A2D6" w14:textId="411BAF78" w:rsidR="00203685" w:rsidRDefault="00203685" w:rsidP="006F6E43">
      <w:pPr>
        <w:jc w:val="both"/>
      </w:pPr>
    </w:p>
    <w:p w14:paraId="451C96A4" w14:textId="3EC1C31D" w:rsidR="0028590D" w:rsidRDefault="00132DC4" w:rsidP="006F6E43">
      <w:pPr>
        <w:jc w:val="both"/>
      </w:pPr>
      <w:r>
        <w:t>PRIORIDADES WINDOWS</w:t>
      </w:r>
    </w:p>
    <w:p w14:paraId="2A670FAB" w14:textId="3D692499" w:rsidR="00132DC4" w:rsidRDefault="00132DC4" w:rsidP="006F6E43">
      <w:pPr>
        <w:pStyle w:val="Prrafodelista"/>
        <w:numPr>
          <w:ilvl w:val="0"/>
          <w:numId w:val="34"/>
        </w:numPr>
        <w:jc w:val="both"/>
      </w:pPr>
      <w:r>
        <w:t>CONSULTAR</w:t>
      </w:r>
    </w:p>
    <w:p w14:paraId="05ADE89D" w14:textId="56DCFE97" w:rsidR="00132DC4" w:rsidRDefault="00132DC4" w:rsidP="006F6E43">
      <w:pPr>
        <w:pStyle w:val="Prrafodelista"/>
        <w:numPr>
          <w:ilvl w:val="1"/>
          <w:numId w:val="34"/>
        </w:numPr>
        <w:jc w:val="both"/>
      </w:pPr>
      <w:proofErr w:type="spellStart"/>
      <w:r>
        <w:t>Get-Process</w:t>
      </w:r>
      <w:proofErr w:type="spellEnd"/>
      <w:r>
        <w:t xml:space="preserve"> |</w:t>
      </w:r>
      <w:proofErr w:type="spellStart"/>
      <w:r>
        <w:t>Format</w:t>
      </w:r>
      <w:proofErr w:type="spellEnd"/>
      <w:r>
        <w:t xml:space="preserve">-Table –View </w:t>
      </w:r>
      <w:proofErr w:type="spellStart"/>
      <w:r>
        <w:t>priority</w:t>
      </w:r>
      <w:proofErr w:type="spellEnd"/>
      <w:r>
        <w:t>: consultamos la prioridad de los procesos.</w:t>
      </w:r>
    </w:p>
    <w:p w14:paraId="70828591" w14:textId="1BCBB340" w:rsidR="00132DC4" w:rsidRDefault="00132DC4" w:rsidP="006F6E43">
      <w:pPr>
        <w:jc w:val="both"/>
      </w:pPr>
    </w:p>
    <w:p w14:paraId="70A84E20" w14:textId="7800009D" w:rsidR="00132DC4" w:rsidRDefault="00132DC4" w:rsidP="006F6E43">
      <w:pPr>
        <w:jc w:val="both"/>
      </w:pPr>
      <w:r>
        <w:t>CONCATENAR ÓRDENES LINUX</w:t>
      </w:r>
    </w:p>
    <w:p w14:paraId="33248CDC" w14:textId="1FDD3C35" w:rsidR="00132DC4" w:rsidRDefault="00132DC4" w:rsidP="006F6E43">
      <w:pPr>
        <w:pStyle w:val="Prrafodelista"/>
        <w:numPr>
          <w:ilvl w:val="0"/>
          <w:numId w:val="34"/>
        </w:numPr>
        <w:jc w:val="both"/>
      </w:pPr>
      <w:r>
        <w:t>Operador AND: se ejecuta el comando 2 si el 1 se ha ejecutado correctamente.</w:t>
      </w:r>
    </w:p>
    <w:p w14:paraId="055B8D35" w14:textId="71E28C5B" w:rsidR="00132DC4" w:rsidRDefault="00132DC4" w:rsidP="006F6E43">
      <w:pPr>
        <w:pStyle w:val="Prrafodelista"/>
        <w:numPr>
          <w:ilvl w:val="0"/>
          <w:numId w:val="34"/>
        </w:numPr>
        <w:jc w:val="both"/>
      </w:pPr>
      <w:r>
        <w:t>Operador OR: se ejecuta el comando 2 si el 1 no se ha ejecutado.</w:t>
      </w:r>
    </w:p>
    <w:p w14:paraId="1B2F8209" w14:textId="26B9386B" w:rsidR="00132DC4" w:rsidRDefault="00132DC4" w:rsidP="006F6E43">
      <w:pPr>
        <w:pStyle w:val="Prrafodelista"/>
        <w:numPr>
          <w:ilvl w:val="0"/>
          <w:numId w:val="34"/>
        </w:numPr>
        <w:jc w:val="both"/>
      </w:pPr>
      <w:r>
        <w:t>Listar órdenes: se pueden ejecutar varias órdenes separadas con puntos y comas.</w:t>
      </w:r>
    </w:p>
    <w:p w14:paraId="1D707A23" w14:textId="7F0A5379" w:rsidR="00203685" w:rsidRDefault="00203685" w:rsidP="006F6E43">
      <w:pPr>
        <w:jc w:val="both"/>
      </w:pPr>
    </w:p>
    <w:p w14:paraId="4A314317" w14:textId="0FCD3F2B" w:rsidR="00203685" w:rsidRDefault="00132DC4" w:rsidP="006F6E43">
      <w:pPr>
        <w:jc w:val="both"/>
      </w:pPr>
      <w:r>
        <w:t>REDIRECCIONES</w:t>
      </w:r>
      <w:r w:rsidR="00104227">
        <w:t xml:space="preserve"> LINUX</w:t>
      </w:r>
    </w:p>
    <w:p w14:paraId="2E625384" w14:textId="1BD72611" w:rsidR="00132DC4" w:rsidRDefault="00132DC4" w:rsidP="006F6E43">
      <w:pPr>
        <w:pStyle w:val="Prrafodelista"/>
        <w:numPr>
          <w:ilvl w:val="0"/>
          <w:numId w:val="38"/>
        </w:numPr>
        <w:jc w:val="both"/>
      </w:pPr>
      <w:r>
        <w:t xml:space="preserve">De entrada: </w:t>
      </w:r>
    </w:p>
    <w:p w14:paraId="27DC240F" w14:textId="486D3B7A" w:rsidR="00132DC4" w:rsidRDefault="00132DC4" w:rsidP="006F6E43">
      <w:pPr>
        <w:pStyle w:val="Prrafodelista"/>
        <w:numPr>
          <w:ilvl w:val="1"/>
          <w:numId w:val="38"/>
        </w:numPr>
        <w:jc w:val="both"/>
      </w:pPr>
      <w:r>
        <w:t>&lt;</w:t>
      </w:r>
    </w:p>
    <w:p w14:paraId="218FA0E5" w14:textId="19561B00" w:rsidR="00132DC4" w:rsidRDefault="00132DC4" w:rsidP="006F6E43">
      <w:pPr>
        <w:pStyle w:val="Prrafodelista"/>
        <w:numPr>
          <w:ilvl w:val="1"/>
          <w:numId w:val="38"/>
        </w:numPr>
        <w:jc w:val="both"/>
      </w:pPr>
      <w:r>
        <w:t>&lt;&lt;</w:t>
      </w:r>
    </w:p>
    <w:p w14:paraId="17568D6B" w14:textId="77777777" w:rsidR="00132DC4" w:rsidRDefault="00132DC4" w:rsidP="006F6E43">
      <w:pPr>
        <w:jc w:val="both"/>
      </w:pPr>
    </w:p>
    <w:p w14:paraId="4B81FBA9" w14:textId="5C7DC8BF" w:rsidR="00132DC4" w:rsidRDefault="00132DC4" w:rsidP="006F6E43">
      <w:pPr>
        <w:pStyle w:val="Prrafodelista"/>
        <w:numPr>
          <w:ilvl w:val="0"/>
          <w:numId w:val="38"/>
        </w:numPr>
        <w:jc w:val="both"/>
      </w:pPr>
      <w:r>
        <w:t>De salida:</w:t>
      </w:r>
    </w:p>
    <w:p w14:paraId="608B35AE" w14:textId="320E70C9" w:rsidR="00132DC4" w:rsidRDefault="00132DC4" w:rsidP="006F6E43">
      <w:pPr>
        <w:pStyle w:val="Prrafodelista"/>
        <w:numPr>
          <w:ilvl w:val="1"/>
          <w:numId w:val="38"/>
        </w:numPr>
        <w:jc w:val="both"/>
      </w:pPr>
      <w:r>
        <w:t>&gt;</w:t>
      </w:r>
    </w:p>
    <w:p w14:paraId="6F09A928" w14:textId="17D46874" w:rsidR="00132DC4" w:rsidRDefault="00132DC4" w:rsidP="006F6E43">
      <w:pPr>
        <w:pStyle w:val="Prrafodelista"/>
        <w:numPr>
          <w:ilvl w:val="1"/>
          <w:numId w:val="38"/>
        </w:numPr>
        <w:jc w:val="both"/>
      </w:pPr>
      <w:r>
        <w:t>&gt;&gt;</w:t>
      </w:r>
    </w:p>
    <w:p w14:paraId="4AB7DF90" w14:textId="57E224F5" w:rsidR="00132DC4" w:rsidRDefault="00132DC4" w:rsidP="006F6E43">
      <w:pPr>
        <w:pStyle w:val="Prrafodelista"/>
        <w:numPr>
          <w:ilvl w:val="1"/>
          <w:numId w:val="38"/>
        </w:numPr>
        <w:jc w:val="both"/>
      </w:pPr>
      <w:r>
        <w:lastRenderedPageBreak/>
        <w:t>2&gt;</w:t>
      </w:r>
    </w:p>
    <w:p w14:paraId="19B0AE49" w14:textId="3607CB89" w:rsidR="00132DC4" w:rsidRDefault="00132DC4" w:rsidP="006F6E43">
      <w:pPr>
        <w:pStyle w:val="Prrafodelista"/>
        <w:numPr>
          <w:ilvl w:val="1"/>
          <w:numId w:val="38"/>
        </w:numPr>
        <w:jc w:val="both"/>
      </w:pPr>
      <w:r>
        <w:t>2&gt;&gt;</w:t>
      </w:r>
    </w:p>
    <w:p w14:paraId="64181F42" w14:textId="5C49E153" w:rsidR="00132DC4" w:rsidRDefault="00132DC4" w:rsidP="006F6E43">
      <w:pPr>
        <w:pStyle w:val="Prrafodelista"/>
        <w:numPr>
          <w:ilvl w:val="1"/>
          <w:numId w:val="38"/>
        </w:numPr>
        <w:jc w:val="both"/>
      </w:pPr>
      <w:r>
        <w:t>&amp;&gt;</w:t>
      </w:r>
    </w:p>
    <w:p w14:paraId="77DF81A9" w14:textId="547E24C2" w:rsidR="00203685" w:rsidRDefault="00203685" w:rsidP="006F6E43">
      <w:pPr>
        <w:jc w:val="both"/>
      </w:pPr>
    </w:p>
    <w:p w14:paraId="065503C4" w14:textId="5AA632F4" w:rsidR="00203685" w:rsidRDefault="00132DC4" w:rsidP="006F6E43">
      <w:pPr>
        <w:jc w:val="both"/>
      </w:pPr>
      <w:r>
        <w:t>CON</w:t>
      </w:r>
      <w:r w:rsidR="00104227">
        <w:t>DUCTOS O TUBERÍAS LINUX</w:t>
      </w:r>
    </w:p>
    <w:p w14:paraId="34FD9801" w14:textId="20FC2A59" w:rsidR="00104227" w:rsidRDefault="00104227" w:rsidP="006F6E43">
      <w:pPr>
        <w:pStyle w:val="Prrafodelista"/>
        <w:numPr>
          <w:ilvl w:val="0"/>
          <w:numId w:val="39"/>
        </w:numPr>
        <w:jc w:val="both"/>
      </w:pPr>
      <w:r>
        <w:t>|: permiten concatenar la ejecución de diversos comandos.</w:t>
      </w:r>
    </w:p>
    <w:p w14:paraId="31E3A071" w14:textId="048EEE83" w:rsidR="00203685" w:rsidRDefault="00203685" w:rsidP="006F6E43">
      <w:pPr>
        <w:jc w:val="both"/>
      </w:pPr>
    </w:p>
    <w:p w14:paraId="7A60DACC" w14:textId="14BB47C3" w:rsidR="00203685" w:rsidRDefault="00573475" w:rsidP="006F6E43">
      <w:pPr>
        <w:jc w:val="both"/>
      </w:pPr>
      <w:r>
        <w:t>COMANDOS LINUX</w:t>
      </w:r>
    </w:p>
    <w:p w14:paraId="6FBCB31E" w14:textId="6834CC4B" w:rsidR="00573475" w:rsidRDefault="00573475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Tee</w:t>
      </w:r>
      <w:proofErr w:type="spellEnd"/>
      <w:r>
        <w:t>: guarda el resultado del primer comando en el archivo indicado (</w:t>
      </w:r>
      <w:proofErr w:type="spellStart"/>
      <w:r>
        <w:t>ls</w:t>
      </w:r>
      <w:proofErr w:type="spellEnd"/>
      <w:r>
        <w:t xml:space="preserve"> -la | </w:t>
      </w:r>
      <w:proofErr w:type="spellStart"/>
      <w:r>
        <w:t>tee</w:t>
      </w:r>
      <w:proofErr w:type="spellEnd"/>
      <w:r>
        <w:t xml:space="preserve"> salida.txt).</w:t>
      </w:r>
    </w:p>
    <w:p w14:paraId="4C8E4538" w14:textId="148218E2" w:rsidR="00573475" w:rsidRDefault="00573475" w:rsidP="006F6E43">
      <w:pPr>
        <w:pStyle w:val="Prrafodelista"/>
        <w:numPr>
          <w:ilvl w:val="0"/>
          <w:numId w:val="39"/>
        </w:numPr>
        <w:jc w:val="both"/>
      </w:pPr>
      <w:r>
        <w:t>Echo: permite mostrar el texto escrito en la terminal (echo “SISTEMAS”).</w:t>
      </w:r>
    </w:p>
    <w:p w14:paraId="5E01447B" w14:textId="2AAEBF34" w:rsidR="00573475" w:rsidRDefault="00573475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Sleep</w:t>
      </w:r>
      <w:proofErr w:type="spellEnd"/>
      <w:r>
        <w:t>: permite parar la ejecución durante el periodo determinado (</w:t>
      </w:r>
      <w:proofErr w:type="spellStart"/>
      <w:r>
        <w:t>sleep</w:t>
      </w:r>
      <w:proofErr w:type="spellEnd"/>
      <w:r>
        <w:t xml:space="preserve"> 10).</w:t>
      </w:r>
    </w:p>
    <w:p w14:paraId="0CEA093B" w14:textId="68259ABA" w:rsidR="00573475" w:rsidRDefault="00573475" w:rsidP="006F6E43">
      <w:pPr>
        <w:pStyle w:val="Prrafodelista"/>
        <w:numPr>
          <w:ilvl w:val="0"/>
          <w:numId w:val="39"/>
        </w:numPr>
        <w:jc w:val="both"/>
      </w:pPr>
      <w:r>
        <w:t xml:space="preserve">Cat: </w:t>
      </w:r>
      <w:r w:rsidRPr="00573475">
        <w:t>permite crear, fusionar o imprimir archivos en la pantalla</w:t>
      </w:r>
      <w:r>
        <w:t>.</w:t>
      </w:r>
    </w:p>
    <w:p w14:paraId="05ADAD23" w14:textId="6C456767" w:rsidR="001C6956" w:rsidRDefault="001C6956" w:rsidP="006F6E43">
      <w:pPr>
        <w:pStyle w:val="Prrafodelista"/>
        <w:numPr>
          <w:ilvl w:val="1"/>
          <w:numId w:val="39"/>
        </w:numPr>
        <w:jc w:val="both"/>
      </w:pPr>
      <w:r>
        <w:t>More</w:t>
      </w:r>
    </w:p>
    <w:p w14:paraId="3D9CBE39" w14:textId="5FCEF088" w:rsidR="001C6956" w:rsidRDefault="001C6956" w:rsidP="006F6E43">
      <w:pPr>
        <w:pStyle w:val="Prrafodelista"/>
        <w:numPr>
          <w:ilvl w:val="1"/>
          <w:numId w:val="39"/>
        </w:numPr>
        <w:jc w:val="both"/>
      </w:pPr>
      <w:proofErr w:type="spellStart"/>
      <w:r>
        <w:t>Less</w:t>
      </w:r>
      <w:proofErr w:type="spellEnd"/>
    </w:p>
    <w:p w14:paraId="20EE8120" w14:textId="3D860C6A" w:rsidR="001C6956" w:rsidRDefault="001C6956" w:rsidP="006F6E43">
      <w:pPr>
        <w:pStyle w:val="Prrafodelista"/>
        <w:numPr>
          <w:ilvl w:val="1"/>
          <w:numId w:val="39"/>
        </w:numPr>
        <w:jc w:val="both"/>
      </w:pPr>
      <w:proofErr w:type="spellStart"/>
      <w:r>
        <w:t>Pg</w:t>
      </w:r>
      <w:proofErr w:type="spellEnd"/>
    </w:p>
    <w:p w14:paraId="2E316743" w14:textId="503345A0" w:rsidR="00203685" w:rsidRDefault="001C6956" w:rsidP="006F6E43">
      <w:pPr>
        <w:pStyle w:val="Prrafodelista"/>
        <w:numPr>
          <w:ilvl w:val="0"/>
          <w:numId w:val="39"/>
        </w:numPr>
        <w:jc w:val="both"/>
      </w:pPr>
      <w:r>
        <w:t xml:space="preserve">Tac: </w:t>
      </w:r>
      <w:r w:rsidRPr="00573475">
        <w:t>permite crear, fusionar o imprimir archivos en la pantalla</w:t>
      </w:r>
      <w:r>
        <w:t xml:space="preserve"> de manera inversa.</w:t>
      </w:r>
    </w:p>
    <w:p w14:paraId="5A02E45D" w14:textId="69C972EA" w:rsidR="00C04F06" w:rsidRDefault="00C04F06" w:rsidP="006F6E43">
      <w:pPr>
        <w:pStyle w:val="Prrafodelista"/>
        <w:numPr>
          <w:ilvl w:val="0"/>
          <w:numId w:val="39"/>
        </w:numPr>
        <w:jc w:val="both"/>
      </w:pPr>
      <w:r>
        <w:t>Head: muestra las 10 primeras líneas de un archivo. Con -n se pueden especificar las líneas.</w:t>
      </w:r>
    </w:p>
    <w:p w14:paraId="772B622D" w14:textId="245FEBBB" w:rsidR="00C04F06" w:rsidRDefault="00C04F06" w:rsidP="006F6E43">
      <w:pPr>
        <w:pStyle w:val="Prrafodelista"/>
        <w:numPr>
          <w:ilvl w:val="0"/>
          <w:numId w:val="39"/>
        </w:numPr>
        <w:jc w:val="both"/>
      </w:pPr>
      <w:r>
        <w:t>Tail: muestra las 10 últimas líneas. Con -n se pueden especificar las líneas.</w:t>
      </w:r>
    </w:p>
    <w:p w14:paraId="0EE33C74" w14:textId="07F11285" w:rsidR="00C04F06" w:rsidRDefault="00C04F06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Sort</w:t>
      </w:r>
      <w:proofErr w:type="spellEnd"/>
      <w:r>
        <w:t>: permite ordenar las líneas de un archivo de entrada, según el criterio que se indique.</w:t>
      </w:r>
    </w:p>
    <w:p w14:paraId="46603682" w14:textId="67906622" w:rsidR="00C04F06" w:rsidRDefault="00C04F06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Wc</w:t>
      </w:r>
      <w:proofErr w:type="spellEnd"/>
      <w:r>
        <w:t>: devuelve el número de líneas, palabras y bytes de un archivo.</w:t>
      </w:r>
    </w:p>
    <w:p w14:paraId="29AB061D" w14:textId="0CA9A03A" w:rsidR="00C04F06" w:rsidRDefault="00C04F06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Nl</w:t>
      </w:r>
      <w:proofErr w:type="spellEnd"/>
      <w:r>
        <w:t xml:space="preserve">: </w:t>
      </w:r>
      <w:r w:rsidR="002737B3">
        <w:t>enumera las líneas de un archivo.</w:t>
      </w:r>
    </w:p>
    <w:p w14:paraId="62748C43" w14:textId="24DA39F0" w:rsidR="002737B3" w:rsidRDefault="002737B3" w:rsidP="006F6E43">
      <w:pPr>
        <w:pStyle w:val="Prrafodelista"/>
        <w:numPr>
          <w:ilvl w:val="0"/>
          <w:numId w:val="39"/>
        </w:numPr>
        <w:jc w:val="both"/>
      </w:pPr>
      <w:r>
        <w:t>Pr: prepara un archivo para su impresión.</w:t>
      </w:r>
    </w:p>
    <w:p w14:paraId="62ED6FFF" w14:textId="2F7F6C31" w:rsidR="002737B3" w:rsidRDefault="002737B3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Fmt</w:t>
      </w:r>
      <w:proofErr w:type="spellEnd"/>
      <w:r>
        <w:t>: limita la cantidad de caracteres a 75 por línea por defecto, se puede modificar (</w:t>
      </w:r>
      <w:proofErr w:type="spellStart"/>
      <w:r>
        <w:t>ls</w:t>
      </w:r>
      <w:proofErr w:type="spellEnd"/>
      <w:r>
        <w:t xml:space="preserve"> -l | </w:t>
      </w:r>
      <w:proofErr w:type="spellStart"/>
      <w:r>
        <w:t>fmt</w:t>
      </w:r>
      <w:proofErr w:type="spellEnd"/>
      <w:r>
        <w:t xml:space="preserve"> -w 9).</w:t>
      </w:r>
    </w:p>
    <w:p w14:paraId="46666C4B" w14:textId="315DE0E8" w:rsidR="002737B3" w:rsidRDefault="002737B3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Uniq</w:t>
      </w:r>
      <w:proofErr w:type="spellEnd"/>
      <w:r>
        <w:t>: compacta en una línea todas las líneas repetidas y consecutivas.</w:t>
      </w:r>
    </w:p>
    <w:p w14:paraId="7989F341" w14:textId="663BF926" w:rsidR="002737B3" w:rsidRDefault="002737B3" w:rsidP="006F6E43">
      <w:pPr>
        <w:pStyle w:val="Prrafodelista"/>
        <w:numPr>
          <w:ilvl w:val="0"/>
          <w:numId w:val="39"/>
        </w:numPr>
        <w:jc w:val="both"/>
      </w:pPr>
      <w:r>
        <w:t xml:space="preserve">Split: </w:t>
      </w:r>
      <w:r w:rsidR="00861228">
        <w:t>permite dividir un archivo en otros archivos (</w:t>
      </w:r>
      <w:proofErr w:type="spellStart"/>
      <w:r w:rsidR="00861228">
        <w:t>ls</w:t>
      </w:r>
      <w:proofErr w:type="spellEnd"/>
      <w:r w:rsidR="00861228">
        <w:t xml:space="preserve"> -l | </w:t>
      </w:r>
      <w:proofErr w:type="spellStart"/>
      <w:r w:rsidR="00861228">
        <w:t>split</w:t>
      </w:r>
      <w:proofErr w:type="spellEnd"/>
      <w:r w:rsidR="00861228">
        <w:t xml:space="preserve"> -l 1 - </w:t>
      </w:r>
      <w:proofErr w:type="spellStart"/>
      <w:r w:rsidR="00861228">
        <w:t>linia</w:t>
      </w:r>
      <w:proofErr w:type="spellEnd"/>
      <w:r w:rsidR="00861228">
        <w:t>).</w:t>
      </w:r>
    </w:p>
    <w:p w14:paraId="25D20930" w14:textId="7120E187" w:rsidR="00861228" w:rsidRDefault="00861228" w:rsidP="006F6E43">
      <w:pPr>
        <w:pStyle w:val="Prrafodelista"/>
        <w:numPr>
          <w:ilvl w:val="0"/>
          <w:numId w:val="39"/>
        </w:numPr>
        <w:jc w:val="both"/>
      </w:pPr>
      <w:r>
        <w:t>Paste: fusiona las líneas de varios archivos, en uno solo, línea por línea (paste a.txt b.txt).</w:t>
      </w:r>
    </w:p>
    <w:p w14:paraId="1578E9F0" w14:textId="6D86C997" w:rsidR="00861228" w:rsidRDefault="00861228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Join</w:t>
      </w:r>
      <w:proofErr w:type="spellEnd"/>
      <w:r>
        <w:t>: permite fusionar las líneas de dos archivos, respecto un campo (</w:t>
      </w:r>
      <w:proofErr w:type="spellStart"/>
      <w:r>
        <w:t>join</w:t>
      </w:r>
      <w:proofErr w:type="spellEnd"/>
      <w:r>
        <w:t xml:space="preserve"> usuarios.txt contraseñas.txt).</w:t>
      </w:r>
    </w:p>
    <w:p w14:paraId="66F09BB8" w14:textId="4023733E" w:rsidR="00861228" w:rsidRDefault="00861228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Cut</w:t>
      </w:r>
      <w:proofErr w:type="spellEnd"/>
      <w:r>
        <w:t>: selecciona una porción de todas las líneas de un archivo de entrada (</w:t>
      </w:r>
      <w:proofErr w:type="spellStart"/>
      <w:r>
        <w:t>cut</w:t>
      </w:r>
      <w:proofErr w:type="spellEnd"/>
      <w:r>
        <w:t xml:space="preserve"> -d: -f3,5 –output-</w:t>
      </w:r>
      <w:proofErr w:type="spellStart"/>
      <w:r>
        <w:t>delimiter</w:t>
      </w:r>
      <w:proofErr w:type="spellEnd"/>
      <w:r>
        <w:t>=” “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).</w:t>
      </w:r>
    </w:p>
    <w:p w14:paraId="2B08EE10" w14:textId="6432D5CE" w:rsidR="00861228" w:rsidRDefault="00861228" w:rsidP="006F6E43">
      <w:pPr>
        <w:pStyle w:val="Prrafodelista"/>
        <w:numPr>
          <w:ilvl w:val="0"/>
          <w:numId w:val="39"/>
        </w:numPr>
        <w:jc w:val="both"/>
      </w:pPr>
      <w:proofErr w:type="spellStart"/>
      <w:r>
        <w:t>Tr</w:t>
      </w:r>
      <w:proofErr w:type="spellEnd"/>
      <w:r>
        <w:t>: hace una traducción carácter a carácter (</w:t>
      </w:r>
      <w:proofErr w:type="spellStart"/>
      <w:r>
        <w:t>tr</w:t>
      </w:r>
      <w:proofErr w:type="spellEnd"/>
      <w:r>
        <w:t xml:space="preserve"> </w:t>
      </w:r>
      <w:proofErr w:type="spellStart"/>
      <w:r>
        <w:t>aeiou</w:t>
      </w:r>
      <w:proofErr w:type="spellEnd"/>
      <w:r>
        <w:t xml:space="preserve"> AEIOU &lt;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).</w:t>
      </w:r>
    </w:p>
    <w:p w14:paraId="0D4136E7" w14:textId="523D9527" w:rsidR="00861228" w:rsidRDefault="00861228" w:rsidP="006F6E43">
      <w:pPr>
        <w:pStyle w:val="Prrafodelista"/>
        <w:numPr>
          <w:ilvl w:val="0"/>
          <w:numId w:val="39"/>
        </w:numPr>
        <w:jc w:val="both"/>
      </w:pPr>
      <w:r>
        <w:t xml:space="preserve">Grep: </w:t>
      </w:r>
      <w:r w:rsidR="006F6E43">
        <w:t>muestra las líneas que contengan una o varias cadenas de caracteres a unas posiciones determinadas.</w:t>
      </w:r>
    </w:p>
    <w:p w14:paraId="6DA179EF" w14:textId="66CFBBFC" w:rsidR="00203685" w:rsidRDefault="00203685" w:rsidP="006F6E43">
      <w:pPr>
        <w:jc w:val="both"/>
      </w:pPr>
    </w:p>
    <w:p w14:paraId="4A6B9D9E" w14:textId="1D8AA5E5" w:rsidR="00203685" w:rsidRDefault="00203685" w:rsidP="006F6E43">
      <w:pPr>
        <w:jc w:val="both"/>
      </w:pPr>
    </w:p>
    <w:p w14:paraId="6B0B0074" w14:textId="201D602C" w:rsidR="00203685" w:rsidRDefault="00203685" w:rsidP="006F6E43">
      <w:pPr>
        <w:jc w:val="both"/>
      </w:pPr>
    </w:p>
    <w:p w14:paraId="21FF3F8B" w14:textId="58357CE1" w:rsidR="00203685" w:rsidRDefault="00203685" w:rsidP="006F6E43">
      <w:pPr>
        <w:jc w:val="both"/>
      </w:pPr>
    </w:p>
    <w:p w14:paraId="1704A539" w14:textId="28433B3F" w:rsidR="00203685" w:rsidRDefault="00203685" w:rsidP="006F6E43">
      <w:pPr>
        <w:jc w:val="both"/>
      </w:pPr>
    </w:p>
    <w:p w14:paraId="3644BAED" w14:textId="05C3E42D" w:rsidR="00203685" w:rsidRDefault="00203685" w:rsidP="006F6E43">
      <w:pPr>
        <w:jc w:val="both"/>
      </w:pPr>
    </w:p>
    <w:p w14:paraId="4715502A" w14:textId="17B12F7B" w:rsidR="00203685" w:rsidRDefault="00203685" w:rsidP="006F6E43">
      <w:pPr>
        <w:jc w:val="both"/>
      </w:pPr>
    </w:p>
    <w:p w14:paraId="03773B75" w14:textId="1030ACB5" w:rsidR="00203685" w:rsidRDefault="00203685" w:rsidP="006F6E43">
      <w:pPr>
        <w:jc w:val="both"/>
      </w:pPr>
    </w:p>
    <w:p w14:paraId="365E4DE2" w14:textId="5ADE9E6F" w:rsidR="00203685" w:rsidRDefault="00203685" w:rsidP="006F6E43">
      <w:pPr>
        <w:jc w:val="both"/>
      </w:pPr>
    </w:p>
    <w:p w14:paraId="2970DF2B" w14:textId="6A2E3C1A" w:rsidR="00203685" w:rsidRDefault="00203685" w:rsidP="006F6E43">
      <w:pPr>
        <w:jc w:val="both"/>
      </w:pPr>
    </w:p>
    <w:p w14:paraId="0AC4963A" w14:textId="77777777" w:rsidR="00203685" w:rsidRPr="00405555" w:rsidRDefault="00203685" w:rsidP="006F6E43">
      <w:pPr>
        <w:jc w:val="both"/>
      </w:pPr>
    </w:p>
    <w:sectPr w:rsidR="00203685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920F" w14:textId="77777777" w:rsidR="007A3792" w:rsidRDefault="007A3792" w:rsidP="00650219">
      <w:r>
        <w:separator/>
      </w:r>
    </w:p>
  </w:endnote>
  <w:endnote w:type="continuationSeparator" w:id="0">
    <w:p w14:paraId="08347D3F" w14:textId="77777777" w:rsidR="007A3792" w:rsidRDefault="007A3792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2B5E" w14:textId="77777777" w:rsidR="007A3792" w:rsidRDefault="007A3792" w:rsidP="00650219">
      <w:r>
        <w:separator/>
      </w:r>
    </w:p>
  </w:footnote>
  <w:footnote w:type="continuationSeparator" w:id="0">
    <w:p w14:paraId="66DCD87E" w14:textId="77777777" w:rsidR="007A3792" w:rsidRDefault="007A3792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AD0EFD"/>
    <w:multiLevelType w:val="hybridMultilevel"/>
    <w:tmpl w:val="3A0A1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CB31BE"/>
    <w:multiLevelType w:val="hybridMultilevel"/>
    <w:tmpl w:val="0F4080E8"/>
    <w:lvl w:ilvl="0" w:tplc="79647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110A0"/>
    <w:multiLevelType w:val="hybridMultilevel"/>
    <w:tmpl w:val="0DD2B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76904"/>
    <w:multiLevelType w:val="hybridMultilevel"/>
    <w:tmpl w:val="15FA77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51740A3"/>
    <w:multiLevelType w:val="hybridMultilevel"/>
    <w:tmpl w:val="C5561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35B06B6"/>
    <w:multiLevelType w:val="hybridMultilevel"/>
    <w:tmpl w:val="11C40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D0D5BF9"/>
    <w:multiLevelType w:val="hybridMultilevel"/>
    <w:tmpl w:val="31DC2858"/>
    <w:lvl w:ilvl="0" w:tplc="79647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8C0448B"/>
    <w:multiLevelType w:val="hybridMultilevel"/>
    <w:tmpl w:val="935E28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532B1D"/>
    <w:multiLevelType w:val="hybridMultilevel"/>
    <w:tmpl w:val="76006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04061"/>
    <w:multiLevelType w:val="hybridMultilevel"/>
    <w:tmpl w:val="3878B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12FBE"/>
    <w:multiLevelType w:val="hybridMultilevel"/>
    <w:tmpl w:val="EDF0CCB6"/>
    <w:lvl w:ilvl="0" w:tplc="79647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239DE"/>
    <w:multiLevelType w:val="hybridMultilevel"/>
    <w:tmpl w:val="6BAAF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3F3DDA"/>
    <w:multiLevelType w:val="hybridMultilevel"/>
    <w:tmpl w:val="4238D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FBC153F"/>
    <w:multiLevelType w:val="hybridMultilevel"/>
    <w:tmpl w:val="B52CD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10"/>
  </w:num>
  <w:num w:numId="4">
    <w:abstractNumId w:val="36"/>
  </w:num>
  <w:num w:numId="5">
    <w:abstractNumId w:val="18"/>
  </w:num>
  <w:num w:numId="6">
    <w:abstractNumId w:val="24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2"/>
  </w:num>
  <w:num w:numId="20">
    <w:abstractNumId w:val="34"/>
  </w:num>
  <w:num w:numId="21">
    <w:abstractNumId w:val="26"/>
  </w:num>
  <w:num w:numId="22">
    <w:abstractNumId w:val="11"/>
  </w:num>
  <w:num w:numId="23">
    <w:abstractNumId w:val="38"/>
  </w:num>
  <w:num w:numId="24">
    <w:abstractNumId w:val="21"/>
  </w:num>
  <w:num w:numId="25">
    <w:abstractNumId w:val="23"/>
  </w:num>
  <w:num w:numId="26">
    <w:abstractNumId w:val="35"/>
  </w:num>
  <w:num w:numId="27">
    <w:abstractNumId w:val="12"/>
  </w:num>
  <w:num w:numId="28">
    <w:abstractNumId w:val="17"/>
  </w:num>
  <w:num w:numId="29">
    <w:abstractNumId w:val="37"/>
  </w:num>
  <w:num w:numId="30">
    <w:abstractNumId w:val="15"/>
  </w:num>
  <w:num w:numId="31">
    <w:abstractNumId w:val="16"/>
  </w:num>
  <w:num w:numId="32">
    <w:abstractNumId w:val="19"/>
  </w:num>
  <w:num w:numId="33">
    <w:abstractNumId w:val="28"/>
  </w:num>
  <w:num w:numId="34">
    <w:abstractNumId w:val="30"/>
  </w:num>
  <w:num w:numId="35">
    <w:abstractNumId w:val="31"/>
  </w:num>
  <w:num w:numId="36">
    <w:abstractNumId w:val="14"/>
  </w:num>
  <w:num w:numId="37">
    <w:abstractNumId w:val="25"/>
  </w:num>
  <w:num w:numId="38">
    <w:abstractNumId w:val="29"/>
  </w:num>
  <w:num w:numId="39">
    <w:abstractNumId w:val="3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92"/>
    <w:rsid w:val="00096D7E"/>
    <w:rsid w:val="00104227"/>
    <w:rsid w:val="00132DC4"/>
    <w:rsid w:val="001C4534"/>
    <w:rsid w:val="001C6956"/>
    <w:rsid w:val="00203685"/>
    <w:rsid w:val="002737B3"/>
    <w:rsid w:val="0028533C"/>
    <w:rsid w:val="0028590D"/>
    <w:rsid w:val="002E760F"/>
    <w:rsid w:val="00405555"/>
    <w:rsid w:val="004323AE"/>
    <w:rsid w:val="004E108E"/>
    <w:rsid w:val="00573475"/>
    <w:rsid w:val="00645252"/>
    <w:rsid w:val="00650219"/>
    <w:rsid w:val="006826D7"/>
    <w:rsid w:val="006D3D74"/>
    <w:rsid w:val="006F6E43"/>
    <w:rsid w:val="007A3792"/>
    <w:rsid w:val="0083569A"/>
    <w:rsid w:val="00861228"/>
    <w:rsid w:val="008A15DF"/>
    <w:rsid w:val="00A9204E"/>
    <w:rsid w:val="00C04F06"/>
    <w:rsid w:val="00F2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B14E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Local\Microsoft\Office\16.0\DTS\es-ES%7bF236D021-673D-4CC7-B8A1-8C37844B22FE%7d\%7b8CC7D44C-CEBF-4C35-89AD-0576B84BEDE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{8CC7D44C-CEBF-4C35-89AD-0576B84BEDE6}tf02786999_win32.dotx</Template>
  <TotalTime>0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2023-01-19T15:19:00Z</dcterms:created>
  <dcterms:modified xsi:type="dcterms:W3CDTF">2023-01-19T19:35:00Z</dcterms:modified>
</cp:coreProperties>
</file>